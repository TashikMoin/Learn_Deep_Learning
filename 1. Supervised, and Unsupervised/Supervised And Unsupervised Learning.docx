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E76CF" w14:textId="3056D549" w:rsidR="00A9204E" w:rsidRDefault="00B4672C" w:rsidP="00AE6D56">
      <w:pPr>
        <w:pStyle w:val="IntenseQuote"/>
      </w:pPr>
      <w:r>
        <w:t>Supervised and Unsupervised Learning</w:t>
      </w:r>
    </w:p>
    <w:p w14:paraId="6B18062F" w14:textId="13B21889" w:rsidR="00AE6D56" w:rsidRPr="00AE6D56" w:rsidRDefault="00AE6D56" w:rsidP="00AE6D56"/>
    <w:p w14:paraId="32640322" w14:textId="41D8EE24" w:rsidR="00AE6D56" w:rsidRDefault="00AE6D56" w:rsidP="00AE6D56">
      <w:pPr>
        <w:rPr>
          <w:i/>
          <w:iCs/>
          <w:color w:val="1F4E79" w:themeColor="accent1" w:themeShade="80"/>
        </w:rPr>
      </w:pPr>
    </w:p>
    <w:p w14:paraId="413F2147" w14:textId="7FD42DB9" w:rsidR="00AE6D56" w:rsidRDefault="00AE6D56" w:rsidP="00AE6D56">
      <w:pPr>
        <w:tabs>
          <w:tab w:val="left" w:pos="3120"/>
        </w:tabs>
      </w:pPr>
      <w:r>
        <w:t xml:space="preserve">Types of Machine Learning: </w:t>
      </w:r>
      <w:r w:rsidR="004059B3">
        <w:t xml:space="preserve"> </w:t>
      </w:r>
      <w:r w:rsidR="005F2C6B">
        <w:t xml:space="preserve">  </w:t>
      </w:r>
    </w:p>
    <w:p w14:paraId="2DEC7863" w14:textId="77777777" w:rsidR="00AE6D56" w:rsidRDefault="00AE6D56" w:rsidP="00AE6D56">
      <w:pPr>
        <w:tabs>
          <w:tab w:val="left" w:pos="3120"/>
        </w:tabs>
      </w:pPr>
    </w:p>
    <w:p w14:paraId="63D32E67" w14:textId="77777777" w:rsidR="00AE6D56" w:rsidRDefault="00AE6D56" w:rsidP="00AE6D56">
      <w:pPr>
        <w:tabs>
          <w:tab w:val="left" w:pos="3120"/>
        </w:tabs>
      </w:pPr>
    </w:p>
    <w:p w14:paraId="37A8075A" w14:textId="77777777" w:rsidR="00AE6D56" w:rsidRDefault="00AE6D56" w:rsidP="00AE6D56">
      <w:pPr>
        <w:tabs>
          <w:tab w:val="left" w:pos="3120"/>
        </w:tabs>
      </w:pPr>
      <w:r>
        <w:t>1. Supervised Learning (Labels Are Defined)</w:t>
      </w:r>
    </w:p>
    <w:p w14:paraId="442ECAAE" w14:textId="013C3BB4" w:rsidR="00AE6D56" w:rsidRDefault="00AE6D56" w:rsidP="00AE6D56">
      <w:pPr>
        <w:tabs>
          <w:tab w:val="left" w:pos="3120"/>
        </w:tabs>
      </w:pPr>
      <w:r>
        <w:t xml:space="preserve">            Input and Output data is given to a machine to judge a new incoming input data and predict results on the basis of the older given input and output data that was given to the machine for learning purpose. On the basis of the early data given to the machine the machine will now can understand everything related to that data/problem (etc.) and can give appropriate results to us. This learning that is done by the machine using some input and output data is done using some "learning algorithms".</w:t>
      </w:r>
    </w:p>
    <w:p w14:paraId="52225DE3" w14:textId="77777777" w:rsidR="00AE6D56" w:rsidRDefault="00AE6D56" w:rsidP="00AE6D56">
      <w:pPr>
        <w:tabs>
          <w:tab w:val="left" w:pos="3120"/>
        </w:tabs>
      </w:pPr>
      <w:r>
        <w:tab/>
      </w:r>
    </w:p>
    <w:p w14:paraId="0B789DCB" w14:textId="7B3E6BC5" w:rsidR="00AE6D56" w:rsidRDefault="00AE6D56" w:rsidP="00AE6D56">
      <w:pPr>
        <w:tabs>
          <w:tab w:val="left" w:pos="3120"/>
        </w:tabs>
      </w:pPr>
      <w:r>
        <w:t>(</w:t>
      </w:r>
      <w:r w:rsidR="00AC76DC">
        <w:t>I</w:t>
      </w:r>
      <w:r>
        <w:t xml:space="preserve">nput data + </w:t>
      </w:r>
      <w:r w:rsidR="00AC76DC">
        <w:t>O</w:t>
      </w:r>
      <w:r>
        <w:t>utput data) ---&gt; learning algorithm ---&gt; Model &lt;--- new input data</w:t>
      </w:r>
    </w:p>
    <w:p w14:paraId="2D4A1D6F" w14:textId="67EEAC8B" w:rsidR="00AE6D56" w:rsidRDefault="00AE6D56" w:rsidP="00AE6D56">
      <w:pPr>
        <w:tabs>
          <w:tab w:val="left" w:pos="3120"/>
        </w:tabs>
      </w:pPr>
      <w:r>
        <w:tab/>
        <w:t xml:space="preserve">                                      |</w:t>
      </w:r>
    </w:p>
    <w:p w14:paraId="0F57F701" w14:textId="266CA75D" w:rsidR="00AE6D56" w:rsidRDefault="00AE6D56" w:rsidP="00AE6D56">
      <w:pPr>
        <w:tabs>
          <w:tab w:val="left" w:pos="3120"/>
        </w:tabs>
      </w:pPr>
      <w:r>
        <w:tab/>
        <w:t xml:space="preserve">                                      v</w:t>
      </w:r>
    </w:p>
    <w:p w14:paraId="3CABA65F" w14:textId="584404AF" w:rsidR="00AE6D56" w:rsidRDefault="00AE6D56" w:rsidP="00AE6D56">
      <w:pPr>
        <w:tabs>
          <w:tab w:val="left" w:pos="3120"/>
        </w:tabs>
      </w:pPr>
      <w:r>
        <w:tab/>
        <w:t xml:space="preserve">                                Output</w:t>
      </w:r>
    </w:p>
    <w:p w14:paraId="201A6F84" w14:textId="77777777" w:rsidR="00AE6D56" w:rsidRDefault="00AE6D56" w:rsidP="00AE6D56">
      <w:pPr>
        <w:tabs>
          <w:tab w:val="left" w:pos="3120"/>
        </w:tabs>
      </w:pPr>
      <w:r>
        <w:tab/>
        <w:t xml:space="preserve">                                                        </w:t>
      </w:r>
    </w:p>
    <w:p w14:paraId="3134EF19" w14:textId="77777777" w:rsidR="00AE6D56" w:rsidRDefault="00AE6D56" w:rsidP="00AE6D56">
      <w:pPr>
        <w:tabs>
          <w:tab w:val="left" w:pos="3120"/>
        </w:tabs>
      </w:pPr>
      <w:r>
        <w:tab/>
        <w:t xml:space="preserve">                                                        </w:t>
      </w:r>
    </w:p>
    <w:p w14:paraId="56C56B3F" w14:textId="77777777" w:rsidR="00AE6D56" w:rsidRDefault="00AE6D56" w:rsidP="00AE6D56">
      <w:pPr>
        <w:tabs>
          <w:tab w:val="left" w:pos="3120"/>
        </w:tabs>
      </w:pPr>
      <w:r>
        <w:tab/>
        <w:t xml:space="preserve">                                                        </w:t>
      </w:r>
    </w:p>
    <w:p w14:paraId="6EB02F91" w14:textId="105218EC" w:rsidR="00AE6D56" w:rsidRDefault="00AE6D56" w:rsidP="00AE6D56">
      <w:pPr>
        <w:tabs>
          <w:tab w:val="left" w:pos="3120"/>
        </w:tabs>
      </w:pPr>
      <w:r>
        <w:t xml:space="preserve">       List of Supervised Learning Algorithms:</w:t>
      </w:r>
    </w:p>
    <w:p w14:paraId="781DCC27" w14:textId="77777777" w:rsidR="00AE6D56" w:rsidRDefault="00AE6D56" w:rsidP="00AE6D56">
      <w:pPr>
        <w:tabs>
          <w:tab w:val="left" w:pos="3120"/>
        </w:tabs>
      </w:pPr>
      <w:r>
        <w:t xml:space="preserve">            1. Support Vector Machines</w:t>
      </w:r>
    </w:p>
    <w:p w14:paraId="2A2DE563" w14:textId="77777777" w:rsidR="00AE6D56" w:rsidRDefault="00AE6D56" w:rsidP="00AE6D56">
      <w:pPr>
        <w:tabs>
          <w:tab w:val="left" w:pos="3120"/>
        </w:tabs>
      </w:pPr>
      <w:r>
        <w:t xml:space="preserve">            2. Discriminant Analysis</w:t>
      </w:r>
    </w:p>
    <w:p w14:paraId="3DC5CC20" w14:textId="77777777" w:rsidR="00AE6D56" w:rsidRDefault="00AE6D56" w:rsidP="00AE6D56">
      <w:pPr>
        <w:tabs>
          <w:tab w:val="left" w:pos="3120"/>
        </w:tabs>
      </w:pPr>
      <w:r>
        <w:t xml:space="preserve">            3. Naive Bayes</w:t>
      </w:r>
    </w:p>
    <w:p w14:paraId="6834B433" w14:textId="77777777" w:rsidR="00AE6D56" w:rsidRDefault="00AE6D56" w:rsidP="00AE6D56">
      <w:pPr>
        <w:tabs>
          <w:tab w:val="left" w:pos="3120"/>
        </w:tabs>
      </w:pPr>
      <w:r>
        <w:t xml:space="preserve">            4. Nearest Neighbors</w:t>
      </w:r>
    </w:p>
    <w:p w14:paraId="48F1FACB" w14:textId="77777777" w:rsidR="00AE6D56" w:rsidRDefault="00AE6D56" w:rsidP="00AE6D56">
      <w:pPr>
        <w:tabs>
          <w:tab w:val="left" w:pos="3120"/>
        </w:tabs>
      </w:pPr>
      <w:r>
        <w:t xml:space="preserve">            5. Neural Network</w:t>
      </w:r>
    </w:p>
    <w:p w14:paraId="062F17AA" w14:textId="77777777" w:rsidR="00AE6D56" w:rsidRDefault="00AE6D56" w:rsidP="00AE6D56">
      <w:pPr>
        <w:tabs>
          <w:tab w:val="left" w:pos="3120"/>
        </w:tabs>
      </w:pPr>
      <w:r>
        <w:tab/>
        <w:t xml:space="preserve">                          </w:t>
      </w:r>
    </w:p>
    <w:p w14:paraId="57AB8709" w14:textId="77777777" w:rsidR="00AE6D56" w:rsidRDefault="00AE6D56" w:rsidP="00AE6D56">
      <w:pPr>
        <w:tabs>
          <w:tab w:val="left" w:pos="3120"/>
        </w:tabs>
      </w:pPr>
      <w:r>
        <w:tab/>
        <w:t xml:space="preserve">                          </w:t>
      </w:r>
    </w:p>
    <w:p w14:paraId="6A683989" w14:textId="77777777" w:rsidR="00AE6D56" w:rsidRDefault="00AE6D56" w:rsidP="00AE6D56">
      <w:pPr>
        <w:tabs>
          <w:tab w:val="left" w:pos="3120"/>
        </w:tabs>
      </w:pPr>
      <w:r>
        <w:tab/>
        <w:t xml:space="preserve">                          </w:t>
      </w:r>
    </w:p>
    <w:p w14:paraId="3B7431BC" w14:textId="71A7713B" w:rsidR="00AE6D56" w:rsidRDefault="00AE6D56" w:rsidP="00AE6D56">
      <w:pPr>
        <w:tabs>
          <w:tab w:val="left" w:pos="3120"/>
        </w:tabs>
      </w:pPr>
      <w:r>
        <w:lastRenderedPageBreak/>
        <w:t xml:space="preserve">    </w:t>
      </w:r>
      <w:r w:rsidRPr="00634B04">
        <w:rPr>
          <w:sz w:val="28"/>
          <w:szCs w:val="28"/>
        </w:rPr>
        <w:t xml:space="preserve">Types of Supervised Learning Problems: </w:t>
      </w:r>
      <w:r>
        <w:t xml:space="preserve">    </w:t>
      </w:r>
    </w:p>
    <w:p w14:paraId="73A4C186" w14:textId="77777777" w:rsidR="00AE6D56" w:rsidRDefault="00AE6D56" w:rsidP="00AE6D56">
      <w:pPr>
        <w:tabs>
          <w:tab w:val="left" w:pos="3120"/>
        </w:tabs>
      </w:pPr>
      <w:r>
        <w:t xml:space="preserve">                        </w:t>
      </w:r>
    </w:p>
    <w:p w14:paraId="12A135C8" w14:textId="54F6B88C" w:rsidR="00AE6D56" w:rsidRDefault="00AE6D56" w:rsidP="00AE6D56">
      <w:pPr>
        <w:tabs>
          <w:tab w:val="left" w:pos="3120"/>
        </w:tabs>
      </w:pPr>
      <w:r>
        <w:t xml:space="preserve">    a. Regression Problems</w:t>
      </w:r>
    </w:p>
    <w:p w14:paraId="4D98F61F" w14:textId="341924A0" w:rsidR="00AE6D56" w:rsidRDefault="00AE6D56" w:rsidP="00AE6D56">
      <w:pPr>
        <w:tabs>
          <w:tab w:val="left" w:pos="3120"/>
        </w:tabs>
      </w:pPr>
      <w:r>
        <w:t xml:space="preserve">            It is a type of supervised learning in which</w:t>
      </w:r>
      <w:r w:rsidR="00634B04">
        <w:t xml:space="preserve"> we are first given with some input and output data and then</w:t>
      </w:r>
      <w:r>
        <w:t xml:space="preserve"> we work with non-discrete or continuous (unknown or</w:t>
      </w:r>
      <w:r w:rsidR="00634B04">
        <w:t xml:space="preserve"> large or</w:t>
      </w:r>
      <w:r>
        <w:t xml:space="preserve"> infinite) </w:t>
      </w:r>
      <w:r w:rsidR="004A2598">
        <w:t>“</w:t>
      </w:r>
      <w:r>
        <w:t>values</w:t>
      </w:r>
      <w:r w:rsidR="004A2598">
        <w:t>”</w:t>
      </w:r>
      <w:r>
        <w:t>.</w:t>
      </w:r>
      <w:r w:rsidR="004A2598">
        <w:t xml:space="preserve"> We do not work in classes/labels in regression.</w:t>
      </w:r>
    </w:p>
    <w:p w14:paraId="439ED455" w14:textId="3F44A249" w:rsidR="00DA5081" w:rsidRDefault="00DA5081" w:rsidP="00AE6D56">
      <w:pPr>
        <w:tabs>
          <w:tab w:val="left" w:pos="3120"/>
        </w:tabs>
      </w:pPr>
    </w:p>
    <w:p w14:paraId="31FBA64D" w14:textId="51C65D4B" w:rsidR="00DA5081" w:rsidRDefault="00DA5081" w:rsidP="00DA5081">
      <w:pPr>
        <w:tabs>
          <w:tab w:val="left" w:pos="3120"/>
        </w:tabs>
      </w:pPr>
      <w:r>
        <w:t xml:space="preserve"> Label -&gt; A name of a class.</w:t>
      </w:r>
    </w:p>
    <w:p w14:paraId="1E27A5AD" w14:textId="77777777" w:rsidR="00DA5081" w:rsidRDefault="00DA5081" w:rsidP="00DA5081">
      <w:pPr>
        <w:tabs>
          <w:tab w:val="left" w:pos="3120"/>
        </w:tabs>
      </w:pPr>
      <w:r>
        <w:t xml:space="preserve">      Example of labels:</w:t>
      </w:r>
    </w:p>
    <w:p w14:paraId="720B9F2F" w14:textId="77777777" w:rsidR="00DA5081" w:rsidRDefault="00DA5081" w:rsidP="00DA5081">
      <w:pPr>
        <w:tabs>
          <w:tab w:val="left" w:pos="3120"/>
        </w:tabs>
      </w:pPr>
      <w:r>
        <w:t xml:space="preserve">          Goat, Lion, Deer, Cow, Giraffe, etc. all these are class names(labels)</w:t>
      </w:r>
    </w:p>
    <w:p w14:paraId="42E6B6E6" w14:textId="7A3536A3" w:rsidR="00DA5081" w:rsidRDefault="00DA5081" w:rsidP="00DA5081">
      <w:pPr>
        <w:tabs>
          <w:tab w:val="left" w:pos="3120"/>
        </w:tabs>
      </w:pPr>
      <w:r>
        <w:t xml:space="preserve">          Each label is represented as a different sign/denotation in the graph but since in unsupervised learning the machine is not given any input and output data so there’s no label defined for the input data that will be given to it to find results of the problem.</w:t>
      </w:r>
    </w:p>
    <w:p w14:paraId="667DF550" w14:textId="0938DFB3" w:rsidR="00F4278C" w:rsidRDefault="00F4278C" w:rsidP="00DA5081">
      <w:pPr>
        <w:tabs>
          <w:tab w:val="left" w:pos="3120"/>
        </w:tabs>
      </w:pPr>
    </w:p>
    <w:p w14:paraId="65EA7D23" w14:textId="5CC874FA" w:rsidR="00F4278C" w:rsidRDefault="00F4278C" w:rsidP="00DA5081">
      <w:pPr>
        <w:tabs>
          <w:tab w:val="left" w:pos="3120"/>
        </w:tabs>
      </w:pPr>
      <w:r>
        <w:t>Features -&gt; anything using which we differentiate between two or more objects/data is called a feature. In machine learning, we feed the machine with some features (input and output) and then machine predicts/decides/take-decisions based on these features.</w:t>
      </w:r>
    </w:p>
    <w:p w14:paraId="6602BF8F" w14:textId="3C27D7B9" w:rsidR="00F4278C" w:rsidRDefault="00F4278C" w:rsidP="00DA5081">
      <w:pPr>
        <w:tabs>
          <w:tab w:val="left" w:pos="3120"/>
        </w:tabs>
      </w:pPr>
      <w:r>
        <w:t>Example of features:</w:t>
      </w:r>
    </w:p>
    <w:p w14:paraId="5F8B9684" w14:textId="5A878435" w:rsidR="00F4278C" w:rsidRDefault="00F4278C" w:rsidP="00DA5081">
      <w:pPr>
        <w:tabs>
          <w:tab w:val="left" w:pos="3120"/>
        </w:tabs>
      </w:pPr>
      <w:r>
        <w:t xml:space="preserve">    In fruits -&gt; Apple color, apple shape, banana color, banana shape etc.</w:t>
      </w:r>
    </w:p>
    <w:p w14:paraId="1BE7CD68" w14:textId="41086669" w:rsidR="00F4278C" w:rsidRDefault="00F4278C" w:rsidP="00DA5081">
      <w:pPr>
        <w:tabs>
          <w:tab w:val="left" w:pos="3120"/>
        </w:tabs>
      </w:pPr>
      <w:r>
        <w:t xml:space="preserve">    In house and price example -&gt; area in sq feet, price etc.</w:t>
      </w:r>
    </w:p>
    <w:p w14:paraId="4712A974" w14:textId="77777777" w:rsidR="00DA5081" w:rsidRDefault="00DA5081" w:rsidP="00AE6D56">
      <w:pPr>
        <w:tabs>
          <w:tab w:val="left" w:pos="3120"/>
        </w:tabs>
      </w:pPr>
    </w:p>
    <w:p w14:paraId="0026F382" w14:textId="62E65099" w:rsidR="00AE6D56" w:rsidRDefault="00AE6D56" w:rsidP="00AE6D56">
      <w:pPr>
        <w:tabs>
          <w:tab w:val="left" w:pos="3120"/>
        </w:tabs>
      </w:pPr>
      <w:r>
        <w:t xml:space="preserve">  Example</w:t>
      </w:r>
      <w:r w:rsidR="00F80BA1">
        <w:t>s</w:t>
      </w:r>
      <w:r>
        <w:t>:</w:t>
      </w:r>
    </w:p>
    <w:p w14:paraId="71587972" w14:textId="70CDDEF1" w:rsidR="00AE6D56" w:rsidRDefault="004A2598" w:rsidP="004A2598">
      <w:pPr>
        <w:tabs>
          <w:tab w:val="left" w:pos="3120"/>
        </w:tabs>
      </w:pPr>
      <w:r>
        <w:t>1.</w:t>
      </w:r>
      <w:r w:rsidR="00AE6D56">
        <w:t xml:space="preserve">You </w:t>
      </w:r>
      <w:r>
        <w:t>“</w:t>
      </w:r>
      <w:r w:rsidR="00AE6D56">
        <w:t>have a large" inventory of identical items. You want to predict that how many of these items will sell over the next 3 months?</w:t>
      </w:r>
    </w:p>
    <w:p w14:paraId="6A380598" w14:textId="77777777" w:rsidR="00AE6D56" w:rsidRDefault="00AE6D56" w:rsidP="00AE6D56">
      <w:pPr>
        <w:tabs>
          <w:tab w:val="left" w:pos="3120"/>
        </w:tabs>
      </w:pPr>
      <w:r>
        <w:t xml:space="preserve">    </w:t>
      </w:r>
      <w:r>
        <w:tab/>
        <w:t xml:space="preserve">    </w:t>
      </w:r>
    </w:p>
    <w:p w14:paraId="023B9820" w14:textId="6B570B29" w:rsidR="00AE6D56" w:rsidRDefault="00AE6D56" w:rsidP="00AE6D56">
      <w:pPr>
        <w:tabs>
          <w:tab w:val="left" w:pos="3120"/>
        </w:tabs>
      </w:pPr>
      <w:r>
        <w:t xml:space="preserve">Note: here we </w:t>
      </w:r>
      <w:r w:rsidR="004A2598">
        <w:t>“</w:t>
      </w:r>
      <w:r>
        <w:t>have</w:t>
      </w:r>
      <w:r w:rsidR="004A2598">
        <w:t>” (input and output data is already given)</w:t>
      </w:r>
      <w:r>
        <w:t xml:space="preserve"> large (unknown) or continuous items in our inventory. Therefore, this problem lies under regression problem.</w:t>
      </w:r>
    </w:p>
    <w:p w14:paraId="05541B2F" w14:textId="06A39426" w:rsidR="001E5BB5" w:rsidRDefault="001E5BB5" w:rsidP="00AE6D56">
      <w:pPr>
        <w:tabs>
          <w:tab w:val="left" w:pos="3120"/>
        </w:tabs>
      </w:pPr>
    </w:p>
    <w:p w14:paraId="4C772083" w14:textId="11272FF6" w:rsidR="001E5BB5" w:rsidRDefault="001E5BB5" w:rsidP="00AE6D56">
      <w:pPr>
        <w:tabs>
          <w:tab w:val="left" w:pos="3120"/>
        </w:tabs>
      </w:pPr>
    </w:p>
    <w:p w14:paraId="2767B933" w14:textId="5138A248" w:rsidR="001E5BB5" w:rsidRDefault="001E5BB5" w:rsidP="00AE6D56">
      <w:pPr>
        <w:tabs>
          <w:tab w:val="left" w:pos="3120"/>
        </w:tabs>
      </w:pPr>
    </w:p>
    <w:p w14:paraId="04B68C4F" w14:textId="6A31789B" w:rsidR="001E5BB5" w:rsidRDefault="001E5BB5" w:rsidP="00AE6D56">
      <w:pPr>
        <w:tabs>
          <w:tab w:val="left" w:pos="3120"/>
        </w:tabs>
      </w:pPr>
    </w:p>
    <w:p w14:paraId="06ECBE36" w14:textId="7F63745B" w:rsidR="001E5BB5" w:rsidRDefault="001E5BB5" w:rsidP="00AE6D56">
      <w:pPr>
        <w:tabs>
          <w:tab w:val="left" w:pos="3120"/>
        </w:tabs>
      </w:pPr>
      <w:r>
        <w:lastRenderedPageBreak/>
        <w:t>2.</w:t>
      </w:r>
    </w:p>
    <w:p w14:paraId="5AA74431" w14:textId="1BA676F7" w:rsidR="00F4278C" w:rsidRDefault="001E5BB5" w:rsidP="00AE6D56">
      <w:pPr>
        <w:tabs>
          <w:tab w:val="left" w:pos="3120"/>
        </w:tabs>
      </w:pPr>
      <w:r w:rsidRPr="001E5BB5">
        <w:rPr>
          <w:noProof/>
        </w:rPr>
        <w:t xml:space="preserve"> </w:t>
      </w:r>
      <w:r>
        <w:rPr>
          <w:noProof/>
        </w:rPr>
        <w:drawing>
          <wp:inline distT="0" distB="0" distL="0" distR="0" wp14:anchorId="4EF91299" wp14:editId="4114BB26">
            <wp:extent cx="4943475" cy="144970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3556" cy="1461459"/>
                    </a:xfrm>
                    <a:prstGeom prst="rect">
                      <a:avLst/>
                    </a:prstGeom>
                    <a:noFill/>
                    <a:ln>
                      <a:noFill/>
                    </a:ln>
                  </pic:spPr>
                </pic:pic>
              </a:graphicData>
            </a:graphic>
          </wp:inline>
        </w:drawing>
      </w:r>
    </w:p>
    <w:p w14:paraId="31A14E1D" w14:textId="37F3B7A9" w:rsidR="00AE6D56" w:rsidRDefault="00AE6D56" w:rsidP="00AE6D56">
      <w:pPr>
        <w:tabs>
          <w:tab w:val="left" w:pos="3120"/>
        </w:tabs>
      </w:pPr>
      <w:r>
        <w:t xml:space="preserve">            </w:t>
      </w:r>
    </w:p>
    <w:p w14:paraId="143E6BE8" w14:textId="46E57219" w:rsidR="00AE6D56" w:rsidRDefault="001E5BB5" w:rsidP="00AE6D56">
      <w:pPr>
        <w:tabs>
          <w:tab w:val="left" w:pos="3120"/>
        </w:tabs>
      </w:pPr>
      <w:r>
        <w:t>3</w:t>
      </w:r>
      <w:r w:rsidR="00F80BA1">
        <w:t>.</w:t>
      </w:r>
      <w:r w:rsidR="00AE6D56">
        <w:t xml:space="preserve"> Students -&gt; regression -&gt; percentage of marks obtained</w:t>
      </w:r>
    </w:p>
    <w:p w14:paraId="39BE4DB1" w14:textId="2C2894DC" w:rsidR="00AE6D56" w:rsidRDefault="00AE6D56" w:rsidP="00AE6D56">
      <w:pPr>
        <w:tabs>
          <w:tab w:val="left" w:pos="3120"/>
        </w:tabs>
      </w:pPr>
      <w:r>
        <w:t xml:space="preserve"> Note: here marks percentage is a </w:t>
      </w:r>
      <w:r w:rsidR="00717495">
        <w:t>non-discrete/floating/undermined value of data</w:t>
      </w:r>
      <w:r>
        <w:t xml:space="preserve"> therefore this also comes under regression.</w:t>
      </w:r>
    </w:p>
    <w:p w14:paraId="54B751CC" w14:textId="77777777" w:rsidR="00AE6D56" w:rsidRDefault="00AE6D56" w:rsidP="00AE6D56">
      <w:pPr>
        <w:tabs>
          <w:tab w:val="left" w:pos="3120"/>
        </w:tabs>
      </w:pPr>
      <w:r>
        <w:t xml:space="preserve">           </w:t>
      </w:r>
    </w:p>
    <w:p w14:paraId="17C9D86D" w14:textId="77777777" w:rsidR="00AE6D56" w:rsidRDefault="00AE6D56" w:rsidP="00AE6D56">
      <w:pPr>
        <w:tabs>
          <w:tab w:val="left" w:pos="3120"/>
        </w:tabs>
      </w:pPr>
      <w:r>
        <w:t xml:space="preserve">    </w:t>
      </w:r>
    </w:p>
    <w:p w14:paraId="358094DB" w14:textId="77777777" w:rsidR="00AE6D56" w:rsidRDefault="00AE6D56" w:rsidP="00AE6D56">
      <w:pPr>
        <w:tabs>
          <w:tab w:val="left" w:pos="3120"/>
        </w:tabs>
      </w:pPr>
      <w:r>
        <w:t xml:space="preserve">    </w:t>
      </w:r>
    </w:p>
    <w:p w14:paraId="20DB656F" w14:textId="3019F6AD" w:rsidR="00AE6D56" w:rsidRDefault="00AE6D56" w:rsidP="00AE6D56">
      <w:pPr>
        <w:tabs>
          <w:tab w:val="left" w:pos="3120"/>
        </w:tabs>
      </w:pPr>
      <w:r>
        <w:t xml:space="preserve">    </w:t>
      </w:r>
    </w:p>
    <w:p w14:paraId="6F190F7B" w14:textId="77777777" w:rsidR="00634B04" w:rsidRDefault="00634B04" w:rsidP="00AE6D56">
      <w:pPr>
        <w:tabs>
          <w:tab w:val="left" w:pos="3120"/>
        </w:tabs>
      </w:pPr>
    </w:p>
    <w:p w14:paraId="1BCF1EEE" w14:textId="17EFCE62" w:rsidR="00AE6D56" w:rsidRDefault="00AE6D56" w:rsidP="00AE6D56">
      <w:pPr>
        <w:tabs>
          <w:tab w:val="left" w:pos="3120"/>
        </w:tabs>
      </w:pPr>
      <w:r>
        <w:t>b.  Classification Problems</w:t>
      </w:r>
      <w:r w:rsidR="00C9539D">
        <w:t xml:space="preserve"> (Labels are defined or given)</w:t>
      </w:r>
    </w:p>
    <w:p w14:paraId="4BEA6DA0" w14:textId="2ED69450" w:rsidR="00AE6D56" w:rsidRDefault="00AE6D56" w:rsidP="00AE6D56">
      <w:pPr>
        <w:tabs>
          <w:tab w:val="left" w:pos="3120"/>
        </w:tabs>
      </w:pPr>
      <w:r>
        <w:t xml:space="preserve">  </w:t>
      </w:r>
      <w:r w:rsidR="00634B04">
        <w:t xml:space="preserve">         </w:t>
      </w:r>
      <w:r w:rsidR="000F4BE0">
        <w:t>It is a type of supervised learning in which we are first given with some input and output data</w:t>
      </w:r>
      <w:r w:rsidR="003230D1">
        <w:t xml:space="preserve"> with labels (denotations/classes) and then we give machine or the learning algorithm some input and then it will identify that in which class/label that given input lies.</w:t>
      </w:r>
    </w:p>
    <w:p w14:paraId="7B7C66F7" w14:textId="77777777" w:rsidR="00AE6D56" w:rsidRDefault="00AE6D56" w:rsidP="00AE6D56">
      <w:pPr>
        <w:tabs>
          <w:tab w:val="left" w:pos="3120"/>
        </w:tabs>
      </w:pPr>
      <w:r>
        <w:t xml:space="preserve">    </w:t>
      </w:r>
    </w:p>
    <w:p w14:paraId="6E871BBF" w14:textId="48DC59AB" w:rsidR="00AE6D56" w:rsidRDefault="00AE6D56" w:rsidP="00AE6D56">
      <w:pPr>
        <w:tabs>
          <w:tab w:val="left" w:pos="3120"/>
        </w:tabs>
      </w:pPr>
      <w:r>
        <w:t xml:space="preserve">    </w:t>
      </w:r>
      <w:r w:rsidR="003230D1">
        <w:t>Differences Between Regression and Classification:</w:t>
      </w:r>
    </w:p>
    <w:p w14:paraId="50405EB4" w14:textId="77777777" w:rsidR="00AE6D56" w:rsidRDefault="00AE6D56" w:rsidP="00AE6D56">
      <w:pPr>
        <w:tabs>
          <w:tab w:val="left" w:pos="3120"/>
        </w:tabs>
      </w:pPr>
      <w:r>
        <w:t xml:space="preserve">    </w:t>
      </w:r>
    </w:p>
    <w:p w14:paraId="507E0405" w14:textId="0820CA61" w:rsidR="00AE6D56" w:rsidRDefault="00AE6D56" w:rsidP="00AE6D56">
      <w:pPr>
        <w:tabs>
          <w:tab w:val="left" w:pos="3120"/>
        </w:tabs>
      </w:pPr>
      <w:r>
        <w:lastRenderedPageBreak/>
        <w:t xml:space="preserve">    </w:t>
      </w:r>
      <w:r w:rsidR="003230D1">
        <w:rPr>
          <w:noProof/>
        </w:rPr>
        <w:drawing>
          <wp:inline distT="0" distB="0" distL="0" distR="0" wp14:anchorId="77ECC028" wp14:editId="50953BB7">
            <wp:extent cx="4905375" cy="2484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050444" cy="2558449"/>
                    </a:xfrm>
                    <a:prstGeom prst="rect">
                      <a:avLst/>
                    </a:prstGeom>
                  </pic:spPr>
                </pic:pic>
              </a:graphicData>
            </a:graphic>
          </wp:inline>
        </w:drawing>
      </w:r>
    </w:p>
    <w:p w14:paraId="64B63B8B" w14:textId="008179FD" w:rsidR="00F4278C" w:rsidRDefault="003230D1" w:rsidP="00AE6D56">
      <w:pPr>
        <w:tabs>
          <w:tab w:val="left" w:pos="3120"/>
        </w:tabs>
      </w:pPr>
      <w:r>
        <w:t>In the above example, the classification part contains a variety/class/label of data in different color that we have given to our learning algorithm in the first step</w:t>
      </w:r>
      <w:r w:rsidR="00DA5081">
        <w:t xml:space="preserve"> (feeding input and output data)</w:t>
      </w:r>
      <w:r>
        <w:t xml:space="preserve"> and now based on this data it will be identifying new input data and will tell us under which class that </w:t>
      </w:r>
      <w:r w:rsidR="00DA5081">
        <w:t xml:space="preserve">new input </w:t>
      </w:r>
      <w:r>
        <w:t xml:space="preserve">data lies and do predictions based on this given data. However, in regression we </w:t>
      </w:r>
      <w:r w:rsidR="00DA5081">
        <w:t>also</w:t>
      </w:r>
      <w:r>
        <w:t xml:space="preserve"> have input and output data but it is not classified/labelled. It has some value</w:t>
      </w:r>
      <w:r w:rsidR="00DA5081">
        <w:t xml:space="preserve">, </w:t>
      </w:r>
      <w:r>
        <w:t>similar</w:t>
      </w:r>
      <w:r w:rsidR="00DA5081">
        <w:t xml:space="preserve"> or </w:t>
      </w:r>
      <w:r>
        <w:t>non-</w:t>
      </w:r>
      <w:r w:rsidR="00DA5081">
        <w:t>labelled (data with no classification)</w:t>
      </w:r>
      <w:r>
        <w:t xml:space="preserve"> data.</w:t>
      </w:r>
      <w:r w:rsidR="00F4278C">
        <w:t xml:space="preserve"> Also, if any input data point lies on the division of classes line then the model may give wrong results. No machine learning model is 100% accurate.</w:t>
      </w:r>
    </w:p>
    <w:p w14:paraId="0D6D0B7C" w14:textId="3A289B27" w:rsidR="00AE6D56" w:rsidRDefault="00AE6D56" w:rsidP="00AE6D56">
      <w:pPr>
        <w:tabs>
          <w:tab w:val="left" w:pos="3120"/>
        </w:tabs>
      </w:pPr>
      <w:r>
        <w:lastRenderedPageBreak/>
        <w:t xml:space="preserve">    </w:t>
      </w:r>
      <w:r w:rsidR="003230D1">
        <w:rPr>
          <w:noProof/>
        </w:rPr>
        <w:drawing>
          <wp:inline distT="0" distB="0" distL="0" distR="0" wp14:anchorId="510E9CA9" wp14:editId="17EC7609">
            <wp:extent cx="3467100" cy="2027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0223" cy="2052773"/>
                    </a:xfrm>
                    <a:prstGeom prst="rect">
                      <a:avLst/>
                    </a:prstGeom>
                  </pic:spPr>
                </pic:pic>
              </a:graphicData>
            </a:graphic>
          </wp:inline>
        </w:drawing>
      </w:r>
      <w:r w:rsidR="00DA5081" w:rsidRPr="00DA5081">
        <w:rPr>
          <w:noProof/>
        </w:rPr>
        <w:t xml:space="preserve"> </w:t>
      </w:r>
      <w:r w:rsidR="00DA5081">
        <w:rPr>
          <w:noProof/>
        </w:rPr>
        <w:drawing>
          <wp:inline distT="0" distB="0" distL="0" distR="0" wp14:anchorId="7D1BD934" wp14:editId="37B87774">
            <wp:extent cx="6324600" cy="2495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6324600" cy="2495550"/>
                    </a:xfrm>
                    <a:prstGeom prst="rect">
                      <a:avLst/>
                    </a:prstGeom>
                  </pic:spPr>
                </pic:pic>
              </a:graphicData>
            </a:graphic>
          </wp:inline>
        </w:drawing>
      </w:r>
    </w:p>
    <w:p w14:paraId="2B5E5B75" w14:textId="77777777" w:rsidR="00AE6D56" w:rsidRDefault="00AE6D56" w:rsidP="00AE6D56">
      <w:pPr>
        <w:tabs>
          <w:tab w:val="left" w:pos="3120"/>
        </w:tabs>
      </w:pPr>
      <w:r>
        <w:t xml:space="preserve">    </w:t>
      </w:r>
    </w:p>
    <w:p w14:paraId="5DE74EF3" w14:textId="3AC9CEEC" w:rsidR="00AE6D56" w:rsidRDefault="00AE6D56" w:rsidP="00AE6D56">
      <w:pPr>
        <w:tabs>
          <w:tab w:val="left" w:pos="3120"/>
        </w:tabs>
      </w:pPr>
      <w:r>
        <w:t xml:space="preserve">    </w:t>
      </w:r>
      <w:r w:rsidR="00DA5081">
        <w:rPr>
          <w:noProof/>
        </w:rPr>
        <w:drawing>
          <wp:inline distT="0" distB="0" distL="0" distR="0" wp14:anchorId="6B13F405" wp14:editId="7B13F1A4">
            <wp:extent cx="5943600" cy="27374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2737485"/>
                    </a:xfrm>
                    <a:prstGeom prst="rect">
                      <a:avLst/>
                    </a:prstGeom>
                  </pic:spPr>
                </pic:pic>
              </a:graphicData>
            </a:graphic>
          </wp:inline>
        </w:drawing>
      </w:r>
    </w:p>
    <w:p w14:paraId="0DCCAA01" w14:textId="77777777" w:rsidR="00AE6D56" w:rsidRDefault="00AE6D56" w:rsidP="00AE6D56">
      <w:pPr>
        <w:tabs>
          <w:tab w:val="left" w:pos="3120"/>
        </w:tabs>
      </w:pPr>
      <w:r>
        <w:t xml:space="preserve">    </w:t>
      </w:r>
    </w:p>
    <w:p w14:paraId="7FA2A726" w14:textId="77777777" w:rsidR="00AE6D56" w:rsidRDefault="00AE6D56" w:rsidP="00AE6D56">
      <w:pPr>
        <w:tabs>
          <w:tab w:val="left" w:pos="3120"/>
        </w:tabs>
      </w:pPr>
    </w:p>
    <w:p w14:paraId="1DF36540" w14:textId="366AB31E" w:rsidR="00AE6D56" w:rsidRDefault="00AE6D56" w:rsidP="00AE6D56">
      <w:pPr>
        <w:tabs>
          <w:tab w:val="left" w:pos="3120"/>
        </w:tabs>
      </w:pPr>
      <w:r>
        <w:t>2. Unsupervised Learning (Labels Are Not Defined)</w:t>
      </w:r>
    </w:p>
    <w:p w14:paraId="1D801940" w14:textId="442DF6F7" w:rsidR="00AE6D56" w:rsidRDefault="00C9539D" w:rsidP="00AE6D56">
      <w:pPr>
        <w:tabs>
          <w:tab w:val="left" w:pos="3120"/>
        </w:tabs>
      </w:pPr>
      <w:r>
        <w:t>“</w:t>
      </w:r>
      <w:r w:rsidR="00AE6D56">
        <w:t>Only</w:t>
      </w:r>
      <w:r>
        <w:t>”</w:t>
      </w:r>
      <w:r w:rsidR="00AE6D56">
        <w:t xml:space="preserve"> Input data is given to a machine and machine then divides the data into different clusters in such a way that this X data belongs to this Y cluster. we are only given the data set without any other information. we are not told what each data point is, but we are told to find any structure between the data items</w:t>
      </w:r>
      <w:r>
        <w:t xml:space="preserve"> through a learning algorithm</w:t>
      </w:r>
      <w:r w:rsidR="00AE6D56">
        <w:t xml:space="preserve"> and based on those structures we will classify them into different clusters. The unsupervised learning algorithm will then decide/distinguish that this data X lives in this cluster.</w:t>
      </w:r>
    </w:p>
    <w:p w14:paraId="50A44930" w14:textId="60420274" w:rsidR="000F4BE0" w:rsidRDefault="000F4BE0" w:rsidP="00AE6D56">
      <w:pPr>
        <w:tabs>
          <w:tab w:val="left" w:pos="3120"/>
        </w:tabs>
      </w:pPr>
      <w:r>
        <w:t>This looks similar to classification but is not same because in unsupervised learning clusters, we first explore the given data because there is no input and output data given to the machine before. So, machine/learning algorithm will first explore the data and divide it into clusters. Also, in unsupervised learning we have labels that are not defined because we are not given any input and output data before the machine or the learning algorithm will be dividing the data</w:t>
      </w:r>
      <w:r w:rsidR="00D44D7C">
        <w:t xml:space="preserve"> into classes after observing/seeing it.</w:t>
      </w:r>
    </w:p>
    <w:p w14:paraId="5F6512FA" w14:textId="4BFAB602" w:rsidR="00ED5A2E" w:rsidRDefault="00ED5A2E" w:rsidP="00AE6D56">
      <w:pPr>
        <w:tabs>
          <w:tab w:val="left" w:pos="3120"/>
        </w:tabs>
      </w:pPr>
      <w:r>
        <w:t>Example of unsupervised learning:</w:t>
      </w:r>
    </w:p>
    <w:p w14:paraId="153F287C" w14:textId="1C75A444" w:rsidR="00294DF6" w:rsidRDefault="00294DF6" w:rsidP="00294DF6">
      <w:pPr>
        <w:tabs>
          <w:tab w:val="left" w:pos="3120"/>
        </w:tabs>
        <w:ind w:left="360"/>
      </w:pPr>
      <w:r>
        <w:t xml:space="preserve">       </w:t>
      </w:r>
      <w:r w:rsidR="00ED5A2E">
        <w:t>Given a set of news articles found on web, group them into set of articles of same stories.</w:t>
      </w:r>
    </w:p>
    <w:p w14:paraId="32CE14F7" w14:textId="52EC3D5B" w:rsidR="00ED5A2E" w:rsidRDefault="00ED5A2E" w:rsidP="00ED5A2E">
      <w:pPr>
        <w:pStyle w:val="ListParagraph"/>
        <w:tabs>
          <w:tab w:val="left" w:pos="3120"/>
        </w:tabs>
      </w:pPr>
      <w:r>
        <w:t>(this is</w:t>
      </w:r>
      <w:r w:rsidR="00294DF6">
        <w:t xml:space="preserve"> an</w:t>
      </w:r>
      <w:r>
        <w:t xml:space="preserve"> unsupervised learning problem because we have no prior knowledge of similarity between the news articles on </w:t>
      </w:r>
      <w:r w:rsidR="00294DF6">
        <w:t>web,</w:t>
      </w:r>
      <w:r>
        <w:t xml:space="preserve"> we are directly given the input only and asked to group them (make clusters) and separate them if</w:t>
      </w:r>
      <w:r w:rsidR="00294DF6">
        <w:t xml:space="preserve"> they have same stories)</w:t>
      </w:r>
    </w:p>
    <w:p w14:paraId="44B08F4C" w14:textId="2417DAC3" w:rsidR="00294DF6" w:rsidRDefault="00294DF6" w:rsidP="00294DF6">
      <w:pPr>
        <w:pStyle w:val="ListParagraph"/>
        <w:tabs>
          <w:tab w:val="left" w:pos="3120"/>
        </w:tabs>
      </w:pPr>
    </w:p>
    <w:p w14:paraId="1F239CE6" w14:textId="77777777" w:rsidR="00DA5081" w:rsidRDefault="00DA5081" w:rsidP="00AE6D56">
      <w:pPr>
        <w:tabs>
          <w:tab w:val="left" w:pos="3120"/>
        </w:tabs>
      </w:pPr>
    </w:p>
    <w:p w14:paraId="5071D7D6" w14:textId="22F56E03" w:rsidR="00DA5081" w:rsidRDefault="00DA5081" w:rsidP="00AE6D56">
      <w:pPr>
        <w:tabs>
          <w:tab w:val="left" w:pos="3120"/>
        </w:tabs>
      </w:pPr>
      <w:r>
        <w:t>Differences between Classification (Supervised) and Clusters (Unsupervised)</w:t>
      </w:r>
    </w:p>
    <w:p w14:paraId="1BFAB964" w14:textId="2A1D4B69" w:rsidR="00DA5081" w:rsidRDefault="0037071C" w:rsidP="00AE6D56">
      <w:pPr>
        <w:tabs>
          <w:tab w:val="left" w:pos="3120"/>
        </w:tabs>
      </w:pPr>
      <w:r>
        <w:rPr>
          <w:noProof/>
        </w:rPr>
        <w:drawing>
          <wp:inline distT="0" distB="0" distL="0" distR="0" wp14:anchorId="0B27E122" wp14:editId="38FBACB4">
            <wp:extent cx="5257800" cy="325737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93146" cy="3279271"/>
                    </a:xfrm>
                    <a:prstGeom prst="rect">
                      <a:avLst/>
                    </a:prstGeom>
                  </pic:spPr>
                </pic:pic>
              </a:graphicData>
            </a:graphic>
          </wp:inline>
        </w:drawing>
      </w:r>
    </w:p>
    <w:p w14:paraId="46895A25" w14:textId="6578E7F9" w:rsidR="00DA5081" w:rsidRDefault="00DA5081" w:rsidP="00AE6D56">
      <w:pPr>
        <w:tabs>
          <w:tab w:val="left" w:pos="3120"/>
        </w:tabs>
      </w:pPr>
      <w:r>
        <w:rPr>
          <w:noProof/>
        </w:rPr>
        <w:lastRenderedPageBreak/>
        <w:drawing>
          <wp:inline distT="0" distB="0" distL="0" distR="0" wp14:anchorId="4FE1C220" wp14:editId="22E122D7">
            <wp:extent cx="5248275" cy="13047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378861" cy="1337185"/>
                    </a:xfrm>
                    <a:prstGeom prst="rect">
                      <a:avLst/>
                    </a:prstGeom>
                  </pic:spPr>
                </pic:pic>
              </a:graphicData>
            </a:graphic>
          </wp:inline>
        </w:drawing>
      </w:r>
    </w:p>
    <w:p w14:paraId="6A6817D7" w14:textId="3E5471D4" w:rsidR="0037071C" w:rsidRPr="00AE6D56" w:rsidRDefault="0037071C" w:rsidP="00AE6D56">
      <w:pPr>
        <w:tabs>
          <w:tab w:val="left" w:pos="3120"/>
        </w:tabs>
      </w:pPr>
      <w:r>
        <w:rPr>
          <w:noProof/>
        </w:rPr>
        <w:drawing>
          <wp:inline distT="0" distB="0" distL="0" distR="0" wp14:anchorId="489FACFA" wp14:editId="211BACE2">
            <wp:extent cx="5867400" cy="2571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867400" cy="2571750"/>
                    </a:xfrm>
                    <a:prstGeom prst="rect">
                      <a:avLst/>
                    </a:prstGeom>
                  </pic:spPr>
                </pic:pic>
              </a:graphicData>
            </a:graphic>
          </wp:inline>
        </w:drawing>
      </w:r>
    </w:p>
    <w:sectPr w:rsidR="0037071C" w:rsidRPr="00AE6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A1307F2"/>
    <w:multiLevelType w:val="hybridMultilevel"/>
    <w:tmpl w:val="AA424D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104DA5"/>
    <w:multiLevelType w:val="hybridMultilevel"/>
    <w:tmpl w:val="56A09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14B352C"/>
    <w:multiLevelType w:val="hybridMultilevel"/>
    <w:tmpl w:val="B18A77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A826ABB"/>
    <w:multiLevelType w:val="hybridMultilevel"/>
    <w:tmpl w:val="98F20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E605236"/>
    <w:multiLevelType w:val="hybridMultilevel"/>
    <w:tmpl w:val="247ACA40"/>
    <w:lvl w:ilvl="0" w:tplc="7DD4A52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6"/>
  </w:num>
  <w:num w:numId="5">
    <w:abstractNumId w:val="13"/>
  </w:num>
  <w:num w:numId="6">
    <w:abstractNumId w:val="19"/>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4"/>
  </w:num>
  <w:num w:numId="21">
    <w:abstractNumId w:val="20"/>
  </w:num>
  <w:num w:numId="22">
    <w:abstractNumId w:val="11"/>
  </w:num>
  <w:num w:numId="23">
    <w:abstractNumId w:val="27"/>
  </w:num>
  <w:num w:numId="24">
    <w:abstractNumId w:val="23"/>
  </w:num>
  <w:num w:numId="25">
    <w:abstractNumId w:val="25"/>
  </w:num>
  <w:num w:numId="26">
    <w:abstractNumId w:val="14"/>
  </w:num>
  <w:num w:numId="27">
    <w:abstractNumId w:val="15"/>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D56"/>
    <w:rsid w:val="00060F88"/>
    <w:rsid w:val="000F4BE0"/>
    <w:rsid w:val="001E5BB5"/>
    <w:rsid w:val="00294DF6"/>
    <w:rsid w:val="003230D1"/>
    <w:rsid w:val="0037071C"/>
    <w:rsid w:val="004059B3"/>
    <w:rsid w:val="004A2598"/>
    <w:rsid w:val="005F2C6B"/>
    <w:rsid w:val="00634B04"/>
    <w:rsid w:val="00645252"/>
    <w:rsid w:val="006D3D74"/>
    <w:rsid w:val="00717495"/>
    <w:rsid w:val="00781A1F"/>
    <w:rsid w:val="0083569A"/>
    <w:rsid w:val="008C7493"/>
    <w:rsid w:val="009E32AE"/>
    <w:rsid w:val="00A9204E"/>
    <w:rsid w:val="00AC76DC"/>
    <w:rsid w:val="00AE6D56"/>
    <w:rsid w:val="00B20E3C"/>
    <w:rsid w:val="00B4672C"/>
    <w:rsid w:val="00B94F69"/>
    <w:rsid w:val="00C566C8"/>
    <w:rsid w:val="00C9539D"/>
    <w:rsid w:val="00D44D7C"/>
    <w:rsid w:val="00DA5081"/>
    <w:rsid w:val="00ED5A2E"/>
    <w:rsid w:val="00F4278C"/>
    <w:rsid w:val="00F80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75162"/>
  <w15:chartTrackingRefBased/>
  <w15:docId w15:val="{7F72DC33-57AA-4CCB-A836-0FEACCDEC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D56"/>
  </w:style>
  <w:style w:type="paragraph" w:styleId="Heading1">
    <w:name w:val="heading 1"/>
    <w:basedOn w:val="Normal"/>
    <w:next w:val="Normal"/>
    <w:link w:val="Heading1Char"/>
    <w:uiPriority w:val="9"/>
    <w:qFormat/>
    <w:rsid w:val="00AE6D5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AE6D5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AE6D5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AE6D5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AE6D5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AE6D5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AE6D5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AE6D5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AE6D5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D5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AE6D5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AE6D5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AE6D56"/>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AE6D5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AE6D5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AE6D5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AE6D5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AE6D56"/>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AE6D5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AE6D56"/>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E6D5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AE6D56"/>
    <w:rPr>
      <w:rFonts w:asciiTheme="majorHAnsi" w:eastAsiaTheme="majorEastAsia" w:hAnsiTheme="majorHAnsi" w:cstheme="majorBidi"/>
      <w:smallCaps/>
      <w:color w:val="595959" w:themeColor="text1" w:themeTint="A6"/>
      <w:sz w:val="28"/>
      <w:szCs w:val="28"/>
    </w:rPr>
  </w:style>
  <w:style w:type="character" w:styleId="SubtleEmphasis">
    <w:name w:val="Subtle Emphasis"/>
    <w:basedOn w:val="DefaultParagraphFont"/>
    <w:uiPriority w:val="19"/>
    <w:qFormat/>
    <w:rsid w:val="00AE6D56"/>
    <w:rPr>
      <w:i/>
      <w:iCs/>
      <w:color w:val="595959" w:themeColor="text1" w:themeTint="A6"/>
    </w:rPr>
  </w:style>
  <w:style w:type="character" w:styleId="Emphasis">
    <w:name w:val="Emphasis"/>
    <w:basedOn w:val="DefaultParagraphFont"/>
    <w:uiPriority w:val="20"/>
    <w:qFormat/>
    <w:rsid w:val="00AE6D56"/>
    <w:rPr>
      <w:i/>
      <w:iCs/>
    </w:rPr>
  </w:style>
  <w:style w:type="character" w:styleId="IntenseEmphasis">
    <w:name w:val="Intense Emphasis"/>
    <w:basedOn w:val="DefaultParagraphFont"/>
    <w:uiPriority w:val="21"/>
    <w:qFormat/>
    <w:rsid w:val="00AE6D56"/>
    <w:rPr>
      <w:b/>
      <w:bCs/>
      <w:i/>
      <w:iCs/>
    </w:rPr>
  </w:style>
  <w:style w:type="character" w:styleId="Strong">
    <w:name w:val="Strong"/>
    <w:basedOn w:val="DefaultParagraphFont"/>
    <w:uiPriority w:val="22"/>
    <w:qFormat/>
    <w:rsid w:val="00AE6D56"/>
    <w:rPr>
      <w:b/>
      <w:bCs/>
    </w:rPr>
  </w:style>
  <w:style w:type="paragraph" w:styleId="Quote">
    <w:name w:val="Quote"/>
    <w:basedOn w:val="Normal"/>
    <w:next w:val="Normal"/>
    <w:link w:val="QuoteChar"/>
    <w:uiPriority w:val="29"/>
    <w:qFormat/>
    <w:rsid w:val="00AE6D5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E6D5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E6D5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E6D56"/>
    <w:rPr>
      <w:color w:val="404040" w:themeColor="text1" w:themeTint="BF"/>
      <w:sz w:val="32"/>
      <w:szCs w:val="32"/>
    </w:rPr>
  </w:style>
  <w:style w:type="character" w:styleId="SubtleReference">
    <w:name w:val="Subtle Reference"/>
    <w:basedOn w:val="DefaultParagraphFont"/>
    <w:uiPriority w:val="31"/>
    <w:qFormat/>
    <w:rsid w:val="00AE6D5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E6D56"/>
    <w:rPr>
      <w:b/>
      <w:bCs/>
      <w:caps w:val="0"/>
      <w:smallCaps/>
      <w:color w:val="auto"/>
      <w:spacing w:val="3"/>
      <w:u w:val="single"/>
    </w:rPr>
  </w:style>
  <w:style w:type="character" w:styleId="BookTitle">
    <w:name w:val="Book Title"/>
    <w:basedOn w:val="DefaultParagraphFont"/>
    <w:uiPriority w:val="33"/>
    <w:qFormat/>
    <w:rsid w:val="00AE6D56"/>
    <w:rPr>
      <w:b/>
      <w:bCs/>
      <w:smallCaps/>
      <w:spacing w:val="7"/>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AE6D56"/>
    <w:pPr>
      <w:spacing w:line="240" w:lineRule="auto"/>
    </w:pPr>
    <w:rPr>
      <w:b/>
      <w:bCs/>
      <w:smallCaps/>
      <w:color w:val="595959" w:themeColor="text1" w:themeTint="A6"/>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AE6D56"/>
    <w:pPr>
      <w:spacing w:after="0" w:line="240" w:lineRule="auto"/>
    </w:pPr>
  </w:style>
  <w:style w:type="paragraph" w:styleId="TOCHeading">
    <w:name w:val="TOC Heading"/>
    <w:basedOn w:val="Heading1"/>
    <w:next w:val="Normal"/>
    <w:uiPriority w:val="39"/>
    <w:semiHidden/>
    <w:unhideWhenUsed/>
    <w:qFormat/>
    <w:rsid w:val="00AE6D56"/>
    <w:pPr>
      <w:outlineLvl w:val="9"/>
    </w:pPr>
  </w:style>
  <w:style w:type="paragraph" w:styleId="ListParagraph">
    <w:name w:val="List Paragraph"/>
    <w:basedOn w:val="Normal"/>
    <w:uiPriority w:val="34"/>
    <w:qFormat/>
    <w:rsid w:val="00AE6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jp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shikMoin\AppData\Local\Microsoft\Office\16.0\DTS\en-US%7b218A3B00-BCEC-4F75-83AA-ED23A43B84D9%7d\%7b66967C74-BF37-4C23-9C64-75C7E1834DE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{66967C74-BF37-4C23-9C64-75C7E1834DE1}tf02786999_win32.dotx</Template>
  <TotalTime>1368</TotalTime>
  <Pages>7</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Tashik Moin</dc:creator>
  <cp:keywords/>
  <dc:description/>
  <cp:lastModifiedBy>Tashik Moin</cp:lastModifiedBy>
  <cp:revision>16</cp:revision>
  <dcterms:created xsi:type="dcterms:W3CDTF">2021-02-08T21:25:00Z</dcterms:created>
  <dcterms:modified xsi:type="dcterms:W3CDTF">2021-07-30T14:37:00Z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